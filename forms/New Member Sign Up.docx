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651"/>
        <w:tblW w:w="485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478"/>
      </w:tblGrid>
      <w:tr w:rsidR="00A66B18" w:rsidRPr="0041428F" w14:paraId="6D094965" w14:textId="77777777" w:rsidTr="00BC45A0">
        <w:trPr>
          <w:trHeight w:val="203"/>
        </w:trPr>
        <w:tc>
          <w:tcPr>
            <w:tcW w:w="10479" w:type="dxa"/>
          </w:tcPr>
          <w:p w14:paraId="64CECFDD" w14:textId="37C91197" w:rsidR="00A66B18" w:rsidRPr="0041428F" w:rsidRDefault="00BC45A0" w:rsidP="00BC45A0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6B8AD53A" wp14:editId="145AF95C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50665</wp:posOffset>
                  </wp:positionV>
                  <wp:extent cx="1276350" cy="961872"/>
                  <wp:effectExtent l="0" t="0" r="0" b="0"/>
                  <wp:wrapSquare wrapText="bothSides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9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5018" w:rsidRPr="0041428F" w14:paraId="76632B82" w14:textId="77777777" w:rsidTr="00BC45A0">
        <w:trPr>
          <w:trHeight w:val="2029"/>
        </w:trPr>
        <w:tc>
          <w:tcPr>
            <w:tcW w:w="10479" w:type="dxa"/>
            <w:vAlign w:val="bottom"/>
          </w:tcPr>
          <w:p w14:paraId="1851880D" w14:textId="1104DBD2" w:rsidR="00A66B18" w:rsidRPr="00A66B18" w:rsidRDefault="00BC45A0" w:rsidP="00BC45A0">
            <w:pPr>
              <w:pStyle w:val="ContactInfo"/>
            </w:pPr>
            <w:r>
              <w:t>Hokualele Canoe Club</w:t>
            </w:r>
          </w:p>
          <w:p w14:paraId="0ADD24FB" w14:textId="658D38F8" w:rsidR="003E24DF" w:rsidRDefault="00BC45A0" w:rsidP="00BC45A0">
            <w:pPr>
              <w:pStyle w:val="ContactInfo"/>
            </w:pPr>
            <w:r>
              <w:t xml:space="preserve">4689 </w:t>
            </w:r>
            <w:proofErr w:type="spellStart"/>
            <w:r>
              <w:t>Aliomanu</w:t>
            </w:r>
            <w:proofErr w:type="spellEnd"/>
            <w:r>
              <w:t xml:space="preserve"> Rd. </w:t>
            </w:r>
          </w:p>
          <w:p w14:paraId="75CF6539" w14:textId="0831A85E" w:rsidR="00BC45A0" w:rsidRPr="0041428F" w:rsidRDefault="00BC45A0" w:rsidP="00BC45A0">
            <w:pPr>
              <w:pStyle w:val="ContactInfo"/>
            </w:pPr>
            <w:r>
              <w:t>Anahola, HI</w:t>
            </w:r>
          </w:p>
          <w:p w14:paraId="60E064E2" w14:textId="6FCADC43" w:rsidR="003E24DF" w:rsidRPr="00A66B18" w:rsidRDefault="00BC45A0" w:rsidP="00BC45A0">
            <w:pPr>
              <w:pStyle w:val="ContactInfo"/>
            </w:pPr>
            <w:r>
              <w:rPr>
                <w:rStyle w:val="Strong"/>
              </w:rPr>
              <w:t>(808) 631 - 9288</w:t>
            </w:r>
          </w:p>
          <w:p w14:paraId="1B8B18AE" w14:textId="78767992" w:rsidR="003E24DF" w:rsidRPr="0041428F" w:rsidRDefault="00BC45A0" w:rsidP="00BC45A0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paddlehokualele@gmail.com</w:t>
            </w:r>
          </w:p>
          <w:p w14:paraId="423E983D" w14:textId="4CE62EAD" w:rsidR="003E24DF" w:rsidRPr="0041428F" w:rsidRDefault="00BC45A0" w:rsidP="00BC45A0">
            <w:pPr>
              <w:pStyle w:val="ContactInfo"/>
              <w:rPr>
                <w:color w:val="000000" w:themeColor="text1"/>
              </w:rPr>
            </w:pPr>
            <w:r>
              <w:t>hokualele.org</w:t>
            </w:r>
          </w:p>
        </w:tc>
      </w:tr>
    </w:tbl>
    <w:p w14:paraId="558901C7" w14:textId="77777777" w:rsidR="00A66B18" w:rsidRPr="00BC45A0" w:rsidRDefault="00A66B18">
      <w:pPr>
        <w:rPr>
          <w:sz w:val="22"/>
          <w:szCs w:val="18"/>
        </w:rPr>
      </w:pPr>
    </w:p>
    <w:p w14:paraId="04160A56" w14:textId="427C820E" w:rsidR="00A66B18" w:rsidRDefault="008D0FD3" w:rsidP="00A66B18">
      <w:pPr>
        <w:pStyle w:val="Recipient"/>
      </w:pPr>
      <w:r>
        <w:t>NEW MEMBER SIGN-UP FORM</w:t>
      </w:r>
    </w:p>
    <w:p w14:paraId="3D96200A" w14:textId="39413923" w:rsidR="008D0FD3" w:rsidRDefault="008D0FD3" w:rsidP="008D0FD3">
      <w:pPr>
        <w:pStyle w:val="Recipient"/>
      </w:pPr>
      <w:r>
        <w:t>Name: ____________________________________</w:t>
      </w:r>
    </w:p>
    <w:p w14:paraId="0FB0071E" w14:textId="33F9155D" w:rsidR="008D0FD3" w:rsidRDefault="008D0FD3" w:rsidP="008D0FD3">
      <w:pPr>
        <w:pStyle w:val="Recipient"/>
      </w:pPr>
      <w:r>
        <w:t>Phone number: _____________________________</w:t>
      </w:r>
    </w:p>
    <w:p w14:paraId="44F92B5E" w14:textId="66E73615" w:rsidR="008D0FD3" w:rsidRDefault="008D0FD3" w:rsidP="008D0FD3">
      <w:pPr>
        <w:pStyle w:val="Recipient"/>
      </w:pPr>
      <w:r>
        <w:t>Email: _____________________________________</w:t>
      </w:r>
    </w:p>
    <w:p w14:paraId="126EC398" w14:textId="22B650D1" w:rsidR="008D0FD3" w:rsidRDefault="008D0FD3" w:rsidP="008D0FD3">
      <w:pPr>
        <w:pStyle w:val="Recipient"/>
      </w:pPr>
      <w:r>
        <w:t>Group (men / women / kids): __________________</w:t>
      </w:r>
    </w:p>
    <w:p w14:paraId="47472C7B" w14:textId="25DD2F9E" w:rsidR="008D0FD3" w:rsidRDefault="008D0FD3" w:rsidP="008D0FD3">
      <w:pPr>
        <w:pStyle w:val="Recipient"/>
      </w:pPr>
      <w:r>
        <w:t xml:space="preserve">Season: ____________________________, 20(___) </w:t>
      </w:r>
    </w:p>
    <w:p w14:paraId="2B74C27B" w14:textId="623E27ED" w:rsidR="008D0FD3" w:rsidRDefault="008D0FD3" w:rsidP="008D0FD3">
      <w:pPr>
        <w:pStyle w:val="Recipient"/>
      </w:pPr>
      <w:r>
        <w:t>Do you plan to participate in races? _____________</w:t>
      </w:r>
    </w:p>
    <w:p w14:paraId="058E88B7" w14:textId="7523959E" w:rsidR="001D054C" w:rsidRPr="00A66B18" w:rsidRDefault="001D054C" w:rsidP="008D0FD3">
      <w:pPr>
        <w:pStyle w:val="Recipient"/>
      </w:pPr>
    </w:p>
    <w:sectPr w:rsidR="001D054C" w:rsidRPr="00A66B18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CCFD1" w14:textId="77777777" w:rsidR="006047CE" w:rsidRDefault="006047CE" w:rsidP="00A66B18">
      <w:pPr>
        <w:spacing w:before="0" w:after="0"/>
      </w:pPr>
      <w:r>
        <w:separator/>
      </w:r>
    </w:p>
  </w:endnote>
  <w:endnote w:type="continuationSeparator" w:id="0">
    <w:p w14:paraId="69361FFB" w14:textId="77777777" w:rsidR="006047CE" w:rsidRDefault="006047C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C8D25" w14:textId="77777777" w:rsidR="006047CE" w:rsidRDefault="006047CE" w:rsidP="00A66B18">
      <w:pPr>
        <w:spacing w:before="0" w:after="0"/>
      </w:pPr>
      <w:r>
        <w:separator/>
      </w:r>
    </w:p>
  </w:footnote>
  <w:footnote w:type="continuationSeparator" w:id="0">
    <w:p w14:paraId="09A34540" w14:textId="77777777" w:rsidR="006047CE" w:rsidRDefault="006047C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0C197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59828B" wp14:editId="63F20F0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C164BB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A0"/>
    <w:rsid w:val="00083BAA"/>
    <w:rsid w:val="0010680C"/>
    <w:rsid w:val="00152B0B"/>
    <w:rsid w:val="001766D6"/>
    <w:rsid w:val="00192419"/>
    <w:rsid w:val="001C270D"/>
    <w:rsid w:val="001D054C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047CE"/>
    <w:rsid w:val="00615018"/>
    <w:rsid w:val="0062123A"/>
    <w:rsid w:val="00646E75"/>
    <w:rsid w:val="006F6F10"/>
    <w:rsid w:val="00783E79"/>
    <w:rsid w:val="007B5AE8"/>
    <w:rsid w:val="007F5192"/>
    <w:rsid w:val="008D0FD3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C45A0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456A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l\AppData\Local\Microsoft\Office\16.0\DTS\en-US%7bC15F4B3A-99D2-43C2-8D01-CE3FC8538A53%7d\%7bBEF5C3E9-B9DE-4E0E-9593-664342D93B72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{BEF5C3E9-B9DE-4E0E-9593-664342D93B72}tf56348247_win32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2021-03-19T05:33:00Z</dcterms:created>
  <dcterms:modified xsi:type="dcterms:W3CDTF">2021-03-19T05:42:00Z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